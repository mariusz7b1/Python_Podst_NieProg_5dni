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9964DE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9964DE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9964DE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9964DE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9964DE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5B28120" w14:textId="1C25E6CA" w:rsidR="00005665" w:rsidRPr="009964DE" w:rsidRDefault="00005665" w:rsidP="00005665">
            <w:pPr>
              <w:jc w:val="right"/>
            </w:pPr>
            <w:r w:rsidRPr="009964DE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9964DE">
              <w:rPr>
                <w:rFonts w:ascii="Arial" w:hAnsi="Arial" w:cs="Arial"/>
                <w:sz w:val="18"/>
                <w:szCs w:val="18"/>
              </w:rPr>
              <w:t>21</w:t>
            </w:r>
            <w:r w:rsidRPr="009964DE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9964DE">
              <w:rPr>
                <w:rFonts w:ascii="Arial" w:hAnsi="Arial" w:cs="Arial"/>
                <w:sz w:val="18"/>
                <w:szCs w:val="18"/>
              </w:rPr>
              <w:t>7</w:t>
            </w:r>
            <w:r w:rsidRPr="009964DE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9964DE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9964DE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48C2C9F3" w14:textId="77777777" w:rsidR="00F712B6" w:rsidRPr="009964DE" w:rsidRDefault="00F712B6" w:rsidP="00DA7BE0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9964DE">
              <w:rPr>
                <w:b/>
                <w:i/>
                <w:noProof/>
                <w:snapToGrid w:val="0"/>
                <w:sz w:val="32"/>
              </w:rPr>
              <w:t xml:space="preserve">Podstawy programowania w języku Python - szkolenie dla nieprogramistów </w:t>
            </w:r>
          </w:p>
          <w:p w14:paraId="2053865D" w14:textId="77777777" w:rsidR="00F712B6" w:rsidRPr="009964DE" w:rsidRDefault="00F712B6" w:rsidP="00F712B6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9964DE">
              <w:rPr>
                <w:b/>
                <w:i/>
                <w:snapToGrid w:val="0"/>
              </w:rPr>
              <w:t>SK-PYTHON-NIEPROG</w:t>
            </w:r>
          </w:p>
          <w:p w14:paraId="331C0B0F" w14:textId="3DC9F0DE" w:rsidR="00DA7BE0" w:rsidRPr="009964DE" w:rsidRDefault="00DA7BE0" w:rsidP="00DA7BE0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9964DE">
              <w:rPr>
                <w:b/>
                <w:i/>
                <w:snapToGrid w:val="0"/>
              </w:rPr>
              <w:t xml:space="preserve">Data: </w:t>
            </w:r>
            <w:r w:rsidR="001520A1">
              <w:rPr>
                <w:b/>
                <w:i/>
                <w:snapToGrid w:val="0"/>
              </w:rPr>
              <w:t>16-20.12.2024</w:t>
            </w:r>
          </w:p>
          <w:p w14:paraId="55E10C39" w14:textId="77777777" w:rsidR="00DA7BE0" w:rsidRPr="009964DE" w:rsidRDefault="00DA7BE0" w:rsidP="00DA7BE0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9964DE">
              <w:rPr>
                <w:b/>
                <w:i/>
                <w:snapToGrid w:val="0"/>
              </w:rPr>
              <w:t>Wykładowca: Mariusz Gola</w:t>
            </w:r>
          </w:p>
          <w:p w14:paraId="02D4FCBD" w14:textId="19C75131" w:rsidR="00174471" w:rsidRPr="009964DE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9964DE">
              <w:rPr>
                <w:b/>
                <w:i/>
                <w:snapToGrid w:val="0"/>
              </w:rPr>
              <w:t>TES</w:t>
            </w:r>
            <w:r w:rsidRPr="009964DE">
              <w:rPr>
                <w:b/>
                <w:i/>
                <w:snapToGrid w:val="0"/>
                <w:lang w:val="x-none"/>
              </w:rPr>
              <w:t>_</w:t>
            </w:r>
            <w:r w:rsidRPr="009964DE">
              <w:rPr>
                <w:b/>
                <w:i/>
                <w:snapToGrid w:val="0"/>
              </w:rPr>
              <w:t>2</w:t>
            </w:r>
            <w:r w:rsidR="00F712B6" w:rsidRPr="009964DE">
              <w:rPr>
                <w:b/>
                <w:i/>
                <w:snapToGrid w:val="0"/>
              </w:rPr>
              <w:t>4</w:t>
            </w:r>
            <w:r w:rsidR="001520A1">
              <w:rPr>
                <w:b/>
                <w:i/>
                <w:snapToGrid w:val="0"/>
              </w:rPr>
              <w:t>1216</w:t>
            </w:r>
            <w:r w:rsidRPr="009964DE">
              <w:rPr>
                <w:b/>
                <w:i/>
                <w:snapToGrid w:val="0"/>
                <w:lang w:val="x-none"/>
              </w:rPr>
              <w:t>_2551500</w:t>
            </w:r>
            <w:r w:rsidR="001520A1">
              <w:rPr>
                <w:b/>
                <w:i/>
                <w:snapToGrid w:val="0"/>
                <w:lang w:val="x-none"/>
              </w:rPr>
              <w:t>INN</w:t>
            </w:r>
            <w:r w:rsidRPr="009964DE">
              <w:rPr>
                <w:b/>
                <w:i/>
                <w:snapToGrid w:val="0"/>
                <w:lang w:val="x-none"/>
              </w:rPr>
              <w:t>_140</w:t>
            </w:r>
            <w:r w:rsidRPr="009964DE">
              <w:rPr>
                <w:b/>
                <w:i/>
                <w:snapToGrid w:val="0"/>
              </w:rPr>
              <w:t>4</w:t>
            </w:r>
            <w:r w:rsidRPr="009964DE">
              <w:rPr>
                <w:b/>
                <w:i/>
                <w:snapToGrid w:val="0"/>
                <w:lang w:val="x-none"/>
              </w:rPr>
              <w:t>08</w:t>
            </w:r>
            <w:r w:rsidRPr="009964DE">
              <w:rPr>
                <w:b/>
                <w:i/>
                <w:snapToGrid w:val="0"/>
              </w:rPr>
              <w:t>A</w:t>
            </w:r>
            <w:r w:rsidR="001520A1">
              <w:rPr>
                <w:b/>
                <w:i/>
                <w:snapToGrid w:val="0"/>
              </w:rPr>
              <w:t>KA</w:t>
            </w:r>
          </w:p>
        </w:tc>
        <w:tc>
          <w:tcPr>
            <w:tcW w:w="2410" w:type="dxa"/>
            <w:gridSpan w:val="2"/>
          </w:tcPr>
          <w:p w14:paraId="3FF092A9" w14:textId="77777777" w:rsidR="00174471" w:rsidRPr="009964DE" w:rsidRDefault="00174471" w:rsidP="0096437D"/>
        </w:tc>
      </w:tr>
      <w:tr w:rsidR="00174471" w:rsidRPr="009964DE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Pr="009964DE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9964DE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Pr="009964DE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9964DE">
              <w:rPr>
                <w:b/>
                <w:i/>
              </w:rPr>
              <w:t>Wyniki – punktacja</w:t>
            </w:r>
          </w:p>
        </w:tc>
      </w:tr>
      <w:tr w:rsidR="00174471" w:rsidRPr="009964DE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1693ADFF" w:rsidR="00174471" w:rsidRPr="009964DE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9964DE">
              <w:rPr>
                <w:b/>
                <w:i/>
              </w:rPr>
              <w:t>Imię: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69CFABB6" w:rsidR="00174471" w:rsidRPr="009964DE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9964DE">
              <w:rPr>
                <w:b/>
                <w:i/>
              </w:rPr>
              <w:t xml:space="preserve">Maksymalna: </w:t>
            </w:r>
            <w:r w:rsidR="001520A1">
              <w:rPr>
                <w:b/>
                <w:i/>
              </w:rPr>
              <w:t xml:space="preserve">10 </w:t>
            </w:r>
            <w:r w:rsidR="0032612C" w:rsidRPr="009964DE">
              <w:rPr>
                <w:b/>
                <w:i/>
              </w:rPr>
              <w:t>pkt.</w:t>
            </w:r>
          </w:p>
        </w:tc>
      </w:tr>
      <w:tr w:rsidR="00174471" w:rsidRPr="009964DE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707384E4" w:rsidR="00174471" w:rsidRPr="009964DE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9964DE">
              <w:rPr>
                <w:b/>
                <w:i/>
              </w:rPr>
              <w:t>Nazwisko: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6588ABA1" w:rsidR="00174471" w:rsidRPr="009964DE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9964DE">
              <w:rPr>
                <w:b/>
                <w:i/>
              </w:rPr>
              <w:t>Uzyskana:</w:t>
            </w:r>
            <w:r w:rsidR="007E0E97" w:rsidRPr="009964DE">
              <w:rPr>
                <w:b/>
                <w:i/>
              </w:rPr>
              <w:t xml:space="preserve"> </w:t>
            </w:r>
            <w:r w:rsidR="00E83DB5">
              <w:rPr>
                <w:b/>
                <w:i/>
              </w:rPr>
              <w:t>10</w:t>
            </w:r>
          </w:p>
        </w:tc>
      </w:tr>
      <w:tr w:rsidR="00174471" w:rsidRPr="009964DE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6DB868F7" w:rsidR="00174471" w:rsidRPr="009964DE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9964DE">
              <w:rPr>
                <w:b/>
                <w:i/>
              </w:rPr>
              <w:t>Data wypełnienia testu</w:t>
            </w:r>
            <w:r w:rsidR="009964DE" w:rsidRPr="009964DE">
              <w:rPr>
                <w:b/>
                <w:i/>
              </w:rPr>
              <w:t xml:space="preserve">: </w:t>
            </w:r>
            <w:sdt>
              <w:sdtPr>
                <w:rPr>
                  <w:b/>
                  <w:i/>
                </w:rPr>
                <w:id w:val="-1998725131"/>
                <w:placeholder>
                  <w:docPart w:val="FB26B25C474E46B1ACC143D3CCDB26EC"/>
                </w:placeholder>
                <w:date w:fullDate="2024-12-2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1520A1">
                  <w:rPr>
                    <w:b/>
                    <w:i/>
                  </w:rPr>
                  <w:t>2024-12-20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Pr="009964DE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9964DE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0AF5A947" w:rsidR="00174471" w:rsidRPr="009964DE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9964DE">
              <w:rPr>
                <w:b/>
                <w:i/>
              </w:rPr>
              <w:t>Miejscowość</w:t>
            </w:r>
            <w:r w:rsidR="001520A1">
              <w:rPr>
                <w:b/>
                <w:i/>
              </w:rPr>
              <w:t>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Pr="009964DE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0BCC2BA7" w14:textId="0D662879" w:rsidR="00BA61F9" w:rsidRPr="009964DE" w:rsidRDefault="00BA61F9" w:rsidP="00174471">
      <w:pPr>
        <w:rPr>
          <w:sz w:val="12"/>
          <w:szCs w:val="12"/>
        </w:rPr>
      </w:pPr>
    </w:p>
    <w:p w14:paraId="232B6993" w14:textId="77777777" w:rsidR="00DA7BE0" w:rsidRPr="009964DE" w:rsidRDefault="00DA7BE0" w:rsidP="00174471">
      <w:pPr>
        <w:rPr>
          <w:sz w:val="12"/>
          <w:szCs w:val="12"/>
        </w:rPr>
      </w:pPr>
    </w:p>
    <w:p w14:paraId="5C9238FD" w14:textId="77777777" w:rsidR="00BA61F9" w:rsidRPr="009964DE" w:rsidRDefault="00BA61F9">
      <w:pPr>
        <w:pStyle w:val="Akapitzlist"/>
        <w:numPr>
          <w:ilvl w:val="0"/>
          <w:numId w:val="3"/>
        </w:numPr>
        <w:spacing w:after="0" w:line="240" w:lineRule="auto"/>
        <w:ind w:left="360"/>
        <w:rPr>
          <w:rStyle w:val="Pogrubienie"/>
          <w:rFonts w:ascii="Times New Roman" w:hAnsi="Times New Roman" w:cs="Times New Roman"/>
        </w:rPr>
      </w:pPr>
      <w:r w:rsidRPr="009964DE">
        <w:rPr>
          <w:rStyle w:val="Pogrubienie"/>
          <w:rFonts w:ascii="Times New Roman" w:hAnsi="Times New Roman" w:cs="Times New Roman"/>
        </w:rPr>
        <w:t>Jaki wynik zostanie zwrócony przez poniższy kod jeżeli użytkownik wprowadzi kolejno 2 i 16</w:t>
      </w:r>
    </w:p>
    <w:p w14:paraId="70A13599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x=float(input())</w:t>
      </w:r>
    </w:p>
    <w:p w14:paraId="739219CD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y=float(input())</w:t>
      </w:r>
    </w:p>
    <w:p w14:paraId="46F4CAFA" w14:textId="77777777" w:rsidR="00BA61F9" w:rsidRPr="00E83DB5" w:rsidRDefault="00BA61F9" w:rsidP="00BA61F9">
      <w:pPr>
        <w:ind w:left="348"/>
        <w:rPr>
          <w:rStyle w:val="Pogrubienie"/>
          <w:b w:val="0"/>
          <w:bCs w:val="0"/>
        </w:rPr>
      </w:pPr>
      <w:r w:rsidRPr="00E83DB5">
        <w:rPr>
          <w:rStyle w:val="Pogrubienie"/>
          <w:b w:val="0"/>
          <w:bCs w:val="0"/>
        </w:rPr>
        <w:t>print(y ** (1/x))</w:t>
      </w:r>
    </w:p>
    <w:p w14:paraId="381BBC40" w14:textId="77777777" w:rsidR="00BA61F9" w:rsidRPr="00E83DB5" w:rsidRDefault="00BA61F9" w:rsidP="00BA61F9">
      <w:pPr>
        <w:rPr>
          <w:rStyle w:val="Pogrubienie"/>
          <w:b w:val="0"/>
          <w:bCs w:val="0"/>
          <w:sz w:val="10"/>
          <w:szCs w:val="10"/>
        </w:rPr>
      </w:pPr>
    </w:p>
    <w:p w14:paraId="1C7069D1" w14:textId="5D590A01" w:rsidR="00BA61F9" w:rsidRPr="00E83DB5" w:rsidRDefault="00E83DB5" w:rsidP="00CD74D8">
      <w:pPr>
        <w:pStyle w:val="Akapitzlist"/>
        <w:ind w:left="709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7896302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1520A1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BA61F9" w:rsidRPr="00E83DB5">
        <w:rPr>
          <w:rStyle w:val="Pogrubienie"/>
          <w:rFonts w:ascii="Times New Roman" w:hAnsi="Times New Roman" w:cs="Times New Roman"/>
          <w:b w:val="0"/>
          <w:bCs w:val="0"/>
        </w:rPr>
        <w:t xml:space="preserve"> 8.0  </w:t>
      </w:r>
      <w:r w:rsidR="00BA61F9" w:rsidRPr="00E83DB5">
        <w:rPr>
          <w:rStyle w:val="Pogrubienie"/>
          <w:rFonts w:ascii="Times New Roman" w:hAnsi="Times New Roman" w:cs="Times New Roman"/>
          <w:b w:val="0"/>
          <w:bCs w:val="0"/>
        </w:rPr>
        <w:tab/>
      </w:r>
    </w:p>
    <w:p w14:paraId="2B044A13" w14:textId="32C0DA66" w:rsidR="00BA61F9" w:rsidRPr="00E83DB5" w:rsidRDefault="00E83DB5" w:rsidP="00CD74D8">
      <w:pPr>
        <w:pStyle w:val="Akapitzlist"/>
        <w:ind w:left="709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15188209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E83DB5">
        <w:rPr>
          <w:rStyle w:val="Pogrubienie"/>
          <w:rFonts w:ascii="Times New Roman" w:hAnsi="Times New Roman" w:cs="Times New Roman"/>
          <w:b w:val="0"/>
          <w:bCs w:val="0"/>
        </w:rPr>
        <w:t xml:space="preserve"> 2.0</w:t>
      </w:r>
      <w:r w:rsidR="00BA61F9" w:rsidRPr="00E83DB5">
        <w:rPr>
          <w:rStyle w:val="Pogrubienie"/>
          <w:rFonts w:ascii="Times New Roman" w:hAnsi="Times New Roman" w:cs="Times New Roman"/>
          <w:b w:val="0"/>
          <w:bCs w:val="0"/>
        </w:rPr>
        <w:tab/>
      </w:r>
    </w:p>
    <w:p w14:paraId="6A129CA9" w14:textId="2786188F" w:rsidR="00BA61F9" w:rsidRPr="00E83DB5" w:rsidRDefault="00E83DB5" w:rsidP="00CD74D8">
      <w:pPr>
        <w:pStyle w:val="Akapitzlist"/>
        <w:ind w:left="709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906270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E83DB5">
        <w:rPr>
          <w:rStyle w:val="Pogrubienie"/>
          <w:rFonts w:ascii="Times New Roman" w:hAnsi="Times New Roman" w:cs="Times New Roman"/>
          <w:b w:val="0"/>
          <w:bCs w:val="0"/>
        </w:rPr>
        <w:t> 4.0</w:t>
      </w:r>
      <w:r w:rsidR="00BA61F9" w:rsidRPr="00E83DB5">
        <w:rPr>
          <w:rStyle w:val="Pogrubienie"/>
          <w:rFonts w:ascii="Times New Roman" w:hAnsi="Times New Roman" w:cs="Times New Roman"/>
          <w:b w:val="0"/>
          <w:bCs w:val="0"/>
        </w:rPr>
        <w:tab/>
      </w:r>
    </w:p>
    <w:p w14:paraId="1B11BE84" w14:textId="5E68E9FC" w:rsidR="00BA61F9" w:rsidRPr="00E83DB5" w:rsidRDefault="00E83DB5" w:rsidP="00CD74D8">
      <w:pPr>
        <w:pStyle w:val="Akapitzlist"/>
        <w:spacing w:after="0" w:line="240" w:lineRule="auto"/>
        <w:ind w:left="709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11519532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E83DB5">
        <w:rPr>
          <w:rStyle w:val="Pogrubienie"/>
          <w:rFonts w:ascii="Times New Roman" w:hAnsi="Times New Roman" w:cs="Times New Roman"/>
          <w:b w:val="0"/>
          <w:bCs w:val="0"/>
        </w:rPr>
        <w:t> 1.0</w:t>
      </w:r>
    </w:p>
    <w:p w14:paraId="21126C3E" w14:textId="776951CC" w:rsidR="00BA61F9" w:rsidRPr="009964DE" w:rsidRDefault="00BA61F9" w:rsidP="00BA61F9">
      <w:pPr>
        <w:pStyle w:val="EgzaminPunktacja"/>
        <w:spacing w:after="0" w:line="240" w:lineRule="auto"/>
      </w:pPr>
      <w:r w:rsidRPr="009964DE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821800138"/>
          <w:placeholder>
            <w:docPart w:val="AB068D7DA380470E9E074A5818BF62BA"/>
          </w:placeholder>
          <w:text/>
        </w:sdtPr>
        <w:sdtEndPr/>
        <w:sdtContent>
          <w:r w:rsidRPr="009964DE">
            <w:rPr>
              <w:b/>
              <w:bCs/>
              <w:i/>
              <w:iCs/>
              <w:sz w:val="18"/>
              <w:szCs w:val="18"/>
            </w:rPr>
            <w:t>____</w:t>
          </w:r>
          <w:r w:rsidR="00E83DB5">
            <w:rPr>
              <w:b/>
              <w:bCs/>
              <w:i/>
              <w:iCs/>
              <w:sz w:val="18"/>
              <w:szCs w:val="18"/>
            </w:rPr>
            <w:t>1</w:t>
          </w:r>
          <w:r w:rsidRPr="009964DE">
            <w:rPr>
              <w:b/>
              <w:bCs/>
              <w:i/>
              <w:iCs/>
              <w:sz w:val="18"/>
              <w:szCs w:val="18"/>
            </w:rPr>
            <w:t>_</w:t>
          </w:r>
        </w:sdtContent>
      </w:sdt>
    </w:p>
    <w:p w14:paraId="65BEDADA" w14:textId="77777777" w:rsidR="00BA61F9" w:rsidRPr="009964DE" w:rsidRDefault="00BA61F9">
      <w:pPr>
        <w:pStyle w:val="Akapitzlist"/>
        <w:numPr>
          <w:ilvl w:val="0"/>
          <w:numId w:val="3"/>
        </w:numPr>
        <w:spacing w:after="0" w:line="240" w:lineRule="auto"/>
        <w:ind w:left="360"/>
        <w:rPr>
          <w:rStyle w:val="Pogrubienie"/>
          <w:rFonts w:ascii="Times New Roman" w:hAnsi="Times New Roman" w:cs="Times New Roman"/>
        </w:rPr>
      </w:pPr>
      <w:r w:rsidRPr="009964DE">
        <w:rPr>
          <w:rStyle w:val="Pogrubienie"/>
          <w:rFonts w:ascii="Times New Roman" w:hAnsi="Times New Roman" w:cs="Times New Roman"/>
        </w:rPr>
        <w:t xml:space="preserve">Jaki wynik zostanie zwrócony przez poniższy kod ? </w:t>
      </w:r>
    </w:p>
    <w:p w14:paraId="65DED8E6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dct={}</w:t>
      </w:r>
    </w:p>
    <w:p w14:paraId="3133EB7D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dct["1"]=(3,4)</w:t>
      </w:r>
    </w:p>
    <w:p w14:paraId="2FDDDE85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dct["2"]=(4,2)</w:t>
      </w:r>
    </w:p>
    <w:p w14:paraId="6DAE726D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for x in dct.keys():</w:t>
      </w:r>
    </w:p>
    <w:p w14:paraId="58689ED5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 xml:space="preserve">    print(dct[x][1], end="")</w:t>
      </w:r>
    </w:p>
    <w:p w14:paraId="40A22620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sz w:val="12"/>
          <w:szCs w:val="12"/>
          <w:lang w:val="en-US"/>
        </w:rPr>
      </w:pPr>
    </w:p>
    <w:p w14:paraId="1B3B1CF0" w14:textId="77777777" w:rsidR="00BA61F9" w:rsidRPr="00E83DB5" w:rsidRDefault="00E83DB5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10215916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E83DB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E83DB5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(3,4) </w:t>
      </w:r>
    </w:p>
    <w:p w14:paraId="28A6ED2D" w14:textId="77777777" w:rsidR="00BA61F9" w:rsidRPr="00E83DB5" w:rsidRDefault="00E83DB5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-195223428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E83DB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E83DB5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42</w:t>
      </w:r>
    </w:p>
    <w:p w14:paraId="5A08B7A7" w14:textId="77777777" w:rsidR="00BA61F9" w:rsidRPr="00E83DB5" w:rsidRDefault="00E83DB5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130512473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E83DB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E83DB5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34</w:t>
      </w:r>
    </w:p>
    <w:p w14:paraId="279D5DD0" w14:textId="46E49124" w:rsidR="00BA61F9" w:rsidRPr="009964DE" w:rsidRDefault="00E83DB5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92199450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E83DB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E83DB5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[4,2]</w:t>
      </w:r>
      <w:r w:rsidR="00BA61F9" w:rsidRPr="00E83DB5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  <w:r w:rsidR="00BA61F9" w:rsidRPr="00E83DB5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</w:p>
    <w:p w14:paraId="1A2D6D76" w14:textId="1E73ECBB" w:rsidR="00BA61F9" w:rsidRPr="00E83DB5" w:rsidRDefault="00BA61F9" w:rsidP="00BA61F9">
      <w:pPr>
        <w:pStyle w:val="EgzaminPunktacja"/>
        <w:spacing w:after="0" w:line="240" w:lineRule="auto"/>
        <w:ind w:left="1068"/>
        <w:rPr>
          <w:lang w:val="en-US"/>
        </w:rPr>
      </w:pPr>
      <w:r w:rsidRPr="00E83DB5">
        <w:rPr>
          <w:lang w:val="en-US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US"/>
          </w:rPr>
          <w:id w:val="-171186219"/>
          <w:placeholder>
            <w:docPart w:val="0DD7C94D425D4C13A67748F9A58B721E"/>
          </w:placeholder>
          <w:text/>
        </w:sdtPr>
        <w:sdtEndPr/>
        <w:sdtContent>
          <w:r w:rsidRPr="00E83DB5">
            <w:rPr>
              <w:b/>
              <w:bCs/>
              <w:i/>
              <w:iCs/>
              <w:sz w:val="18"/>
              <w:szCs w:val="18"/>
              <w:lang w:val="en-US"/>
            </w:rPr>
            <w:t>__</w:t>
          </w:r>
          <w:r w:rsidR="00E83DB5">
            <w:rPr>
              <w:b/>
              <w:bCs/>
              <w:i/>
              <w:iCs/>
              <w:sz w:val="18"/>
              <w:szCs w:val="18"/>
              <w:lang w:val="en-US"/>
            </w:rPr>
            <w:t>1</w:t>
          </w:r>
          <w:r w:rsidRPr="00E83DB5">
            <w:rPr>
              <w:b/>
              <w:bCs/>
              <w:i/>
              <w:iCs/>
              <w:sz w:val="18"/>
              <w:szCs w:val="18"/>
              <w:lang w:val="en-US"/>
            </w:rPr>
            <w:t>___</w:t>
          </w:r>
        </w:sdtContent>
      </w:sdt>
    </w:p>
    <w:p w14:paraId="29FE85E8" w14:textId="77777777" w:rsidR="00BA61F9" w:rsidRPr="009964DE" w:rsidRDefault="00BA61F9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</w:rPr>
      </w:pPr>
      <w:r w:rsidRPr="009964DE">
        <w:rPr>
          <w:rStyle w:val="Pogrubienie"/>
          <w:rFonts w:ascii="Times New Roman" w:hAnsi="Times New Roman" w:cs="Times New Roman"/>
        </w:rPr>
        <w:t>Jaki wynik zostanie zwrócony przez poniższy kod ?</w:t>
      </w:r>
    </w:p>
    <w:p w14:paraId="2463EA54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a=2</w:t>
      </w:r>
    </w:p>
    <w:p w14:paraId="28215236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b=7</w:t>
      </w:r>
    </w:p>
    <w:p w14:paraId="215BB637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a=a^b</w:t>
      </w:r>
    </w:p>
    <w:p w14:paraId="566A123A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b=a^b</w:t>
      </w:r>
    </w:p>
    <w:p w14:paraId="3E4A2864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a=a^b</w:t>
      </w:r>
    </w:p>
    <w:p w14:paraId="3DFC5EB1" w14:textId="77777777" w:rsidR="00BA61F9" w:rsidRPr="00E83DB5" w:rsidRDefault="00BA61F9" w:rsidP="00BA61F9">
      <w:pPr>
        <w:ind w:left="348"/>
        <w:rPr>
          <w:rStyle w:val="Pogrubienie"/>
          <w:b w:val="0"/>
          <w:bCs w:val="0"/>
        </w:rPr>
      </w:pPr>
      <w:r w:rsidRPr="00E83DB5">
        <w:rPr>
          <w:rStyle w:val="Pogrubienie"/>
          <w:b w:val="0"/>
          <w:bCs w:val="0"/>
        </w:rPr>
        <w:t>print(a,b)</w:t>
      </w:r>
    </w:p>
    <w:p w14:paraId="15C98864" w14:textId="77777777" w:rsidR="00BA61F9" w:rsidRPr="00E83DB5" w:rsidRDefault="00BA61F9" w:rsidP="00BA61F9">
      <w:pPr>
        <w:ind w:left="348"/>
        <w:rPr>
          <w:rStyle w:val="Pogrubienie"/>
          <w:b w:val="0"/>
          <w:bCs w:val="0"/>
          <w:sz w:val="12"/>
          <w:szCs w:val="12"/>
        </w:rPr>
      </w:pPr>
    </w:p>
    <w:p w14:paraId="4C89BBC4" w14:textId="77777777" w:rsidR="00BA61F9" w:rsidRPr="009964DE" w:rsidRDefault="00E83DB5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24738874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</w:rPr>
        <w:t xml:space="preserve"> 1 2</w:t>
      </w:r>
    </w:p>
    <w:p w14:paraId="4F00F71F" w14:textId="77777777" w:rsidR="00BA61F9" w:rsidRPr="009964DE" w:rsidRDefault="00E83DB5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124301544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</w:rPr>
        <w:t xml:space="preserve"> 7 2 </w:t>
      </w:r>
    </w:p>
    <w:p w14:paraId="288A5954" w14:textId="77777777" w:rsidR="00BA61F9" w:rsidRPr="009964DE" w:rsidRDefault="00E83DB5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212954100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</w:rPr>
        <w:t xml:space="preserve"> 0 0 </w:t>
      </w:r>
    </w:p>
    <w:p w14:paraId="6F8220DE" w14:textId="5D9AD471" w:rsidR="00BA61F9" w:rsidRPr="009964DE" w:rsidRDefault="00E83DB5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11218325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</w:rPr>
        <w:t xml:space="preserve"> 2 7</w:t>
      </w:r>
    </w:p>
    <w:p w14:paraId="774F5823" w14:textId="604D91E1" w:rsidR="00BA61F9" w:rsidRPr="009964DE" w:rsidRDefault="00BA61F9" w:rsidP="00BA61F9">
      <w:pPr>
        <w:pStyle w:val="EgzaminPunktacja"/>
        <w:spacing w:after="0" w:line="240" w:lineRule="auto"/>
      </w:pPr>
      <w:r w:rsidRPr="009964DE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00250559"/>
          <w:placeholder>
            <w:docPart w:val="49B9B53816914A9AB25FE17C04137335"/>
          </w:placeholder>
          <w:text/>
        </w:sdtPr>
        <w:sdtEndPr/>
        <w:sdtContent>
          <w:r w:rsidRPr="009964DE">
            <w:rPr>
              <w:b/>
              <w:bCs/>
              <w:i/>
              <w:iCs/>
              <w:sz w:val="18"/>
              <w:szCs w:val="18"/>
            </w:rPr>
            <w:t>__</w:t>
          </w:r>
          <w:r w:rsidR="00E83DB5">
            <w:rPr>
              <w:b/>
              <w:bCs/>
              <w:i/>
              <w:iCs/>
              <w:sz w:val="18"/>
              <w:szCs w:val="18"/>
            </w:rPr>
            <w:t>1</w:t>
          </w:r>
          <w:r w:rsidRPr="009964DE">
            <w:rPr>
              <w:b/>
              <w:bCs/>
              <w:i/>
              <w:iCs/>
              <w:sz w:val="18"/>
              <w:szCs w:val="18"/>
            </w:rPr>
            <w:t>___</w:t>
          </w:r>
        </w:sdtContent>
      </w:sdt>
    </w:p>
    <w:p w14:paraId="4DB28679" w14:textId="77777777" w:rsidR="00CD74D8" w:rsidRPr="009964DE" w:rsidRDefault="00CD74D8" w:rsidP="00CD74D8">
      <w:pPr>
        <w:pStyle w:val="Akapitzlist"/>
        <w:spacing w:after="0" w:line="240" w:lineRule="auto"/>
        <w:ind w:left="348"/>
        <w:rPr>
          <w:rStyle w:val="Pogrubienie"/>
          <w:rFonts w:ascii="Times New Roman" w:hAnsi="Times New Roman" w:cs="Times New Roman"/>
        </w:rPr>
      </w:pPr>
    </w:p>
    <w:p w14:paraId="56866076" w14:textId="39174B5A" w:rsidR="00BA61F9" w:rsidRPr="009964DE" w:rsidRDefault="00BA61F9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</w:rPr>
      </w:pPr>
      <w:r w:rsidRPr="009964DE">
        <w:rPr>
          <w:rStyle w:val="Pogrubienie"/>
          <w:rFonts w:ascii="Times New Roman" w:hAnsi="Times New Roman" w:cs="Times New Roman"/>
        </w:rPr>
        <w:lastRenderedPageBreak/>
        <w:t>Jaki wynik zostanie zwrócony przez poniższy kod ?</w:t>
      </w:r>
    </w:p>
    <w:p w14:paraId="7C2F6B1A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def fun (x,y):</w:t>
      </w:r>
    </w:p>
    <w:p w14:paraId="422CB54A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 xml:space="preserve">    if x==y:</w:t>
      </w:r>
    </w:p>
    <w:p w14:paraId="4833A0A3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 xml:space="preserve">        return x</w:t>
      </w:r>
    </w:p>
    <w:p w14:paraId="7FA6755D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 xml:space="preserve">    else:</w:t>
      </w:r>
    </w:p>
    <w:p w14:paraId="2FF15D0F" w14:textId="77777777" w:rsidR="00BA61F9" w:rsidRPr="009964DE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 xml:space="preserve">        return fun (x,y-1)</w:t>
      </w:r>
    </w:p>
    <w:p w14:paraId="598BCE0E" w14:textId="77777777" w:rsidR="00BA61F9" w:rsidRPr="009964DE" w:rsidRDefault="00BA61F9" w:rsidP="00BA61F9">
      <w:pPr>
        <w:ind w:left="708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print(fun(2,4))</w:t>
      </w:r>
    </w:p>
    <w:p w14:paraId="636CE579" w14:textId="77777777" w:rsidR="00BA61F9" w:rsidRPr="009964DE" w:rsidRDefault="00BA61F9" w:rsidP="00BA61F9">
      <w:pPr>
        <w:ind w:left="708"/>
        <w:rPr>
          <w:rStyle w:val="Pogrubienie"/>
          <w:b w:val="0"/>
          <w:bCs w:val="0"/>
          <w:sz w:val="16"/>
          <w:szCs w:val="16"/>
          <w:lang w:val="en-US"/>
        </w:rPr>
      </w:pPr>
    </w:p>
    <w:p w14:paraId="52C31DEB" w14:textId="6922E84C" w:rsidR="00BA61F9" w:rsidRPr="009964DE" w:rsidRDefault="00E83DB5" w:rsidP="00BA61F9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106476870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CD74D8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2</w:t>
      </w:r>
    </w:p>
    <w:p w14:paraId="7C9F2A63" w14:textId="77777777" w:rsidR="00BA61F9" w:rsidRPr="009964DE" w:rsidRDefault="00E83DB5" w:rsidP="00BA61F9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115333924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4 </w:t>
      </w:r>
    </w:p>
    <w:p w14:paraId="15A3C176" w14:textId="77777777" w:rsidR="00BA61F9" w:rsidRPr="009964DE" w:rsidRDefault="00E83DB5" w:rsidP="00BA61F9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3909540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3</w:t>
      </w:r>
    </w:p>
    <w:p w14:paraId="63AC2C7F" w14:textId="38E4BB9F" w:rsidR="00BA61F9" w:rsidRPr="009964DE" w:rsidRDefault="00E83DB5" w:rsidP="00BA61F9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-193758997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0</w:t>
      </w:r>
    </w:p>
    <w:p w14:paraId="601E186C" w14:textId="1AE25DAD" w:rsidR="00BA61F9" w:rsidRPr="009964DE" w:rsidRDefault="00BA61F9" w:rsidP="00BA61F9">
      <w:pPr>
        <w:pStyle w:val="EgzaminPunktacja"/>
        <w:spacing w:after="0" w:line="240" w:lineRule="auto"/>
        <w:ind w:left="720"/>
      </w:pPr>
      <w:r w:rsidRPr="009964DE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400375991"/>
          <w:placeholder>
            <w:docPart w:val="CFFD005BE33D4898B6F263CD6EA9D593"/>
          </w:placeholder>
          <w:text/>
        </w:sdtPr>
        <w:sdtEndPr/>
        <w:sdtContent>
          <w:r w:rsidRPr="009964DE">
            <w:rPr>
              <w:b/>
              <w:bCs/>
              <w:i/>
              <w:iCs/>
              <w:sz w:val="18"/>
              <w:szCs w:val="18"/>
            </w:rPr>
            <w:t>_</w:t>
          </w:r>
          <w:r w:rsidR="00E83DB5">
            <w:rPr>
              <w:b/>
              <w:bCs/>
              <w:i/>
              <w:iCs/>
              <w:sz w:val="18"/>
              <w:szCs w:val="18"/>
            </w:rPr>
            <w:t>1</w:t>
          </w:r>
          <w:r w:rsidRPr="009964DE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6430AD7B" w14:textId="77777777" w:rsidR="00BA61F9" w:rsidRPr="009964DE" w:rsidRDefault="00BA61F9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</w:rPr>
      </w:pPr>
      <w:r w:rsidRPr="009964DE">
        <w:rPr>
          <w:rStyle w:val="Pogrubienie"/>
          <w:rFonts w:ascii="Times New Roman" w:hAnsi="Times New Roman" w:cs="Times New Roman"/>
        </w:rPr>
        <w:t xml:space="preserve">Zakładając, że tup jest poprawnie utworzoną krotką, poniższa instrukcja </w:t>
      </w:r>
    </w:p>
    <w:p w14:paraId="4AE797C5" w14:textId="77777777" w:rsidR="00BA61F9" w:rsidRPr="00E83DB5" w:rsidRDefault="00BA61F9" w:rsidP="00BA61F9">
      <w:pPr>
        <w:pStyle w:val="Akapitzlist"/>
        <w:ind w:left="348"/>
        <w:rPr>
          <w:rStyle w:val="Pogrubienie"/>
          <w:rFonts w:ascii="Times New Roman" w:hAnsi="Times New Roman" w:cs="Times New Roman"/>
          <w:b w:val="0"/>
          <w:bCs w:val="0"/>
        </w:rPr>
      </w:pPr>
      <w:r w:rsidRPr="00E83DB5">
        <w:rPr>
          <w:rStyle w:val="Pogrubienie"/>
          <w:rFonts w:ascii="Times New Roman" w:hAnsi="Times New Roman" w:cs="Times New Roman"/>
          <w:b w:val="0"/>
          <w:bCs w:val="0"/>
        </w:rPr>
        <w:t xml:space="preserve">tup[1]=tup[2]+tup[0]      </w:t>
      </w:r>
    </w:p>
    <w:p w14:paraId="31B6323D" w14:textId="77777777" w:rsidR="00BA61F9" w:rsidRPr="009964DE" w:rsidRDefault="00BA61F9" w:rsidP="00BA61F9">
      <w:pPr>
        <w:pStyle w:val="Akapitzlist"/>
        <w:ind w:left="348"/>
        <w:rPr>
          <w:rStyle w:val="Pogrubienie"/>
          <w:rFonts w:ascii="Times New Roman" w:hAnsi="Times New Roman" w:cs="Times New Roman"/>
          <w:b w:val="0"/>
          <w:bCs w:val="0"/>
        </w:rPr>
      </w:pPr>
      <w:r w:rsidRPr="009964DE">
        <w:rPr>
          <w:rStyle w:val="Pogrubienie"/>
          <w:rFonts w:ascii="Times New Roman" w:hAnsi="Times New Roman" w:cs="Times New Roman"/>
          <w:b w:val="0"/>
          <w:bCs w:val="0"/>
        </w:rPr>
        <w:t>jest ?</w:t>
      </w:r>
    </w:p>
    <w:p w14:paraId="35B2278D" w14:textId="763A5384" w:rsidR="00BA61F9" w:rsidRPr="009964DE" w:rsidRDefault="00E83DB5" w:rsidP="00BA61F9">
      <w:pPr>
        <w:pStyle w:val="Akapitzlist"/>
        <w:spacing w:after="0" w:line="240" w:lineRule="auto"/>
        <w:ind w:left="709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13748924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</w:rPr>
        <w:t xml:space="preserve"> całkowicie poprawna</w:t>
      </w:r>
    </w:p>
    <w:p w14:paraId="0EA41A73" w14:textId="118FDE77" w:rsidR="00BA61F9" w:rsidRPr="009964DE" w:rsidRDefault="00E83DB5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3096386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</w:rPr>
        <w:t xml:space="preserve"> jest niedozwolona  ???</w:t>
      </w:r>
    </w:p>
    <w:p w14:paraId="48977988" w14:textId="089EAE2F" w:rsidR="00BA61F9" w:rsidRPr="009964DE" w:rsidRDefault="00E83DB5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41567786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</w:rPr>
        <w:t xml:space="preserve"> jest niepoprawna jeśli krotka przechowuje różne typy danych</w:t>
      </w:r>
    </w:p>
    <w:p w14:paraId="761E2261" w14:textId="71C70891" w:rsidR="00BA61F9" w:rsidRPr="009964DE" w:rsidRDefault="00E83DB5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153997158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</w:rPr>
        <w:t xml:space="preserve"> jest poprawna tylko wtedy gdy krotka przechowuje dane całkowitoliczbowe</w:t>
      </w:r>
    </w:p>
    <w:p w14:paraId="1A5DEE62" w14:textId="6BC49C49" w:rsidR="00BA61F9" w:rsidRPr="009964DE" w:rsidRDefault="00BA61F9" w:rsidP="00BA61F9">
      <w:pPr>
        <w:rPr>
          <w:rStyle w:val="Pogrubienie"/>
          <w:b w:val="0"/>
          <w:bCs w:val="0"/>
        </w:rPr>
      </w:pPr>
    </w:p>
    <w:p w14:paraId="2AEBF9A6" w14:textId="79306FC4" w:rsidR="00BA61F9" w:rsidRPr="009964DE" w:rsidRDefault="00BA61F9" w:rsidP="00BA61F9">
      <w:pPr>
        <w:pStyle w:val="EgzaminPunktacja"/>
        <w:spacing w:after="0" w:line="240" w:lineRule="auto"/>
      </w:pPr>
      <w:r w:rsidRPr="009964DE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457226034"/>
          <w:placeholder>
            <w:docPart w:val="77BC8F74DC9840919A05DCDC82F03423"/>
          </w:placeholder>
          <w:text/>
        </w:sdtPr>
        <w:sdtEndPr/>
        <w:sdtContent>
          <w:r w:rsidRPr="009964DE">
            <w:rPr>
              <w:b/>
              <w:bCs/>
              <w:i/>
              <w:iCs/>
              <w:sz w:val="18"/>
              <w:szCs w:val="18"/>
            </w:rPr>
            <w:t>__</w:t>
          </w:r>
          <w:r w:rsidR="00E83DB5">
            <w:rPr>
              <w:b/>
              <w:bCs/>
              <w:i/>
              <w:iCs/>
              <w:sz w:val="18"/>
              <w:szCs w:val="18"/>
            </w:rPr>
            <w:t>1</w:t>
          </w:r>
          <w:r w:rsidRPr="009964DE">
            <w:rPr>
              <w:b/>
              <w:bCs/>
              <w:i/>
              <w:iCs/>
              <w:sz w:val="18"/>
              <w:szCs w:val="18"/>
            </w:rPr>
            <w:t>___</w:t>
          </w:r>
        </w:sdtContent>
      </w:sdt>
    </w:p>
    <w:p w14:paraId="66456BA4" w14:textId="77777777" w:rsidR="00BA61F9" w:rsidRPr="009964DE" w:rsidRDefault="00BA61F9">
      <w:pPr>
        <w:pStyle w:val="Akapitzlist"/>
        <w:numPr>
          <w:ilvl w:val="0"/>
          <w:numId w:val="3"/>
        </w:numPr>
        <w:spacing w:after="0" w:line="240" w:lineRule="auto"/>
        <w:ind w:left="336"/>
        <w:rPr>
          <w:rStyle w:val="Pogrubienie"/>
          <w:rFonts w:ascii="Times New Roman" w:hAnsi="Times New Roman" w:cs="Times New Roman"/>
          <w:lang w:val="en-US"/>
        </w:rPr>
      </w:pPr>
      <w:r w:rsidRPr="009964DE">
        <w:rPr>
          <w:rStyle w:val="Pogrubienie"/>
          <w:rFonts w:ascii="Times New Roman" w:hAnsi="Times New Roman" w:cs="Times New Roman"/>
        </w:rPr>
        <w:t>Poniższy fragment kodu:</w:t>
      </w:r>
    </w:p>
    <w:p w14:paraId="103F4F45" w14:textId="77777777" w:rsidR="00BA61F9" w:rsidRPr="009964DE" w:rsidRDefault="00BA61F9" w:rsidP="00BA61F9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r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>def func (a,b):</w:t>
      </w:r>
    </w:p>
    <w:p w14:paraId="67D0B1A0" w14:textId="77777777" w:rsidR="00BA61F9" w:rsidRPr="009964DE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 xml:space="preserve">    return b ** a</w:t>
      </w:r>
    </w:p>
    <w:p w14:paraId="4C3B43BB" w14:textId="77777777" w:rsidR="00BA61F9" w:rsidRPr="009964DE" w:rsidRDefault="00BA61F9" w:rsidP="00BA61F9">
      <w:pPr>
        <w:ind w:left="336"/>
        <w:rPr>
          <w:rStyle w:val="Pogrubienie"/>
          <w:b w:val="0"/>
          <w:bCs w:val="0"/>
          <w:lang w:val="en-US"/>
        </w:rPr>
      </w:pPr>
    </w:p>
    <w:p w14:paraId="18A23966" w14:textId="77777777" w:rsidR="00BA61F9" w:rsidRPr="009964DE" w:rsidRDefault="00BA61F9" w:rsidP="00BA61F9">
      <w:pPr>
        <w:ind w:left="336"/>
        <w:rPr>
          <w:rStyle w:val="Pogrubienie"/>
          <w:b w:val="0"/>
          <w:bCs w:val="0"/>
        </w:rPr>
      </w:pPr>
      <w:r w:rsidRPr="009964DE">
        <w:rPr>
          <w:rStyle w:val="Pogrubienie"/>
          <w:b w:val="0"/>
          <w:bCs w:val="0"/>
        </w:rPr>
        <w:t>print(func(b=2,2))</w:t>
      </w:r>
    </w:p>
    <w:p w14:paraId="2280B714" w14:textId="77777777" w:rsidR="00BA61F9" w:rsidRPr="009964DE" w:rsidRDefault="00BA61F9" w:rsidP="00BA61F9">
      <w:pPr>
        <w:ind w:firstLine="708"/>
        <w:rPr>
          <w:rStyle w:val="Pogrubienie"/>
          <w:b w:val="0"/>
          <w:bCs w:val="0"/>
        </w:rPr>
      </w:pPr>
    </w:p>
    <w:p w14:paraId="2D5A497B" w14:textId="77777777" w:rsidR="00BA61F9" w:rsidRPr="009964DE" w:rsidRDefault="00E83DB5" w:rsidP="00BA61F9">
      <w:pPr>
        <w:ind w:firstLine="708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63414534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 xml:space="preserve"> Jest poprawny i zwróci 2</w:t>
      </w:r>
    </w:p>
    <w:p w14:paraId="3EFC3682" w14:textId="3B55FDC8" w:rsidR="00BA61F9" w:rsidRPr="009964DE" w:rsidRDefault="00E83DB5" w:rsidP="00BA61F9">
      <w:pPr>
        <w:ind w:firstLine="708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424322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 xml:space="preserve"> Jest poprawny i zwróci 4</w:t>
      </w:r>
    </w:p>
    <w:p w14:paraId="0897B471" w14:textId="58242E17" w:rsidR="00BA61F9" w:rsidRPr="009964DE" w:rsidRDefault="00E83DB5" w:rsidP="00BA61F9">
      <w:pPr>
        <w:ind w:firstLine="708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32393110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 xml:space="preserve"> Jest błędny </w:t>
      </w:r>
      <w:r w:rsidR="00BA61F9" w:rsidRPr="009964DE">
        <w:rPr>
          <w:rStyle w:val="Pogrubienie"/>
          <w:b w:val="0"/>
          <w:bCs w:val="0"/>
        </w:rPr>
        <w:tab/>
      </w:r>
      <w:r w:rsidR="00BA61F9" w:rsidRPr="009964DE">
        <w:rPr>
          <w:rStyle w:val="Pogrubienie"/>
          <w:b w:val="0"/>
          <w:bCs w:val="0"/>
        </w:rPr>
        <w:tab/>
      </w:r>
      <w:r w:rsidR="00BA61F9" w:rsidRPr="009964DE">
        <w:rPr>
          <w:rStyle w:val="Pogrubienie"/>
          <w:b w:val="0"/>
          <w:bCs w:val="0"/>
        </w:rPr>
        <w:tab/>
      </w:r>
    </w:p>
    <w:p w14:paraId="6CC3F490" w14:textId="1AD944FB" w:rsidR="00BA61F9" w:rsidRPr="009964DE" w:rsidRDefault="00E83DB5" w:rsidP="00BA61F9">
      <w:pPr>
        <w:ind w:firstLine="708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22830003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 xml:space="preserve"> Jest poprawny i zwróci zawartość None</w:t>
      </w:r>
    </w:p>
    <w:p w14:paraId="03D21A3C" w14:textId="2E45340F" w:rsidR="00BA61F9" w:rsidRPr="009964DE" w:rsidRDefault="00BA61F9" w:rsidP="00BA61F9">
      <w:pPr>
        <w:ind w:firstLine="708"/>
        <w:rPr>
          <w:rStyle w:val="Pogrubienie"/>
          <w:b w:val="0"/>
          <w:bCs w:val="0"/>
        </w:rPr>
      </w:pPr>
    </w:p>
    <w:p w14:paraId="2073B781" w14:textId="523C9BB4" w:rsidR="00BA61F9" w:rsidRPr="009964DE" w:rsidRDefault="00BA61F9" w:rsidP="00BA61F9">
      <w:pPr>
        <w:pStyle w:val="EgzaminPunktacja"/>
        <w:spacing w:after="0" w:line="240" w:lineRule="auto"/>
      </w:pPr>
      <w:r w:rsidRPr="009964DE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006830310"/>
          <w:placeholder>
            <w:docPart w:val="AC5415DC06604D0CB6A2E2CAB0C0DCBE"/>
          </w:placeholder>
          <w:text/>
        </w:sdtPr>
        <w:sdtEndPr/>
        <w:sdtContent>
          <w:r w:rsidRPr="009964DE">
            <w:rPr>
              <w:b/>
              <w:bCs/>
              <w:i/>
              <w:iCs/>
              <w:sz w:val="18"/>
              <w:szCs w:val="18"/>
            </w:rPr>
            <w:t>__</w:t>
          </w:r>
          <w:r w:rsidR="00E83DB5">
            <w:rPr>
              <w:b/>
              <w:bCs/>
              <w:i/>
              <w:iCs/>
              <w:sz w:val="18"/>
              <w:szCs w:val="18"/>
            </w:rPr>
            <w:t>1</w:t>
          </w:r>
          <w:r w:rsidRPr="009964DE">
            <w:rPr>
              <w:b/>
              <w:bCs/>
              <w:i/>
              <w:iCs/>
              <w:sz w:val="18"/>
              <w:szCs w:val="18"/>
            </w:rPr>
            <w:t>___</w:t>
          </w:r>
        </w:sdtContent>
      </w:sdt>
    </w:p>
    <w:p w14:paraId="32513830" w14:textId="77777777" w:rsidR="00BA61F9" w:rsidRPr="009964DE" w:rsidRDefault="00BA61F9">
      <w:pPr>
        <w:pStyle w:val="Akapitzlist"/>
        <w:numPr>
          <w:ilvl w:val="0"/>
          <w:numId w:val="3"/>
        </w:numPr>
        <w:spacing w:after="0" w:line="240" w:lineRule="auto"/>
        <w:ind w:left="336"/>
        <w:rPr>
          <w:rStyle w:val="Pogrubienie"/>
          <w:rFonts w:ascii="Times New Roman" w:hAnsi="Times New Roman" w:cs="Times New Roman"/>
        </w:rPr>
      </w:pPr>
      <w:r w:rsidRPr="009964DE">
        <w:rPr>
          <w:rStyle w:val="Pogrubienie"/>
          <w:rFonts w:ascii="Times New Roman" w:hAnsi="Times New Roman" w:cs="Times New Roman"/>
        </w:rPr>
        <w:t>Jaka wartość zostanie przypisana do zmiennej x?</w:t>
      </w:r>
    </w:p>
    <w:p w14:paraId="70E546BA" w14:textId="77777777" w:rsidR="00BA61F9" w:rsidRPr="009964DE" w:rsidRDefault="00BA61F9" w:rsidP="00BA61F9">
      <w:pPr>
        <w:ind w:left="336"/>
        <w:rPr>
          <w:rStyle w:val="Pogrubienie"/>
          <w:b w:val="0"/>
          <w:bCs w:val="0"/>
        </w:rPr>
      </w:pPr>
      <w:r w:rsidRPr="009964DE">
        <w:rPr>
          <w:rStyle w:val="Pogrubienie"/>
          <w:b w:val="0"/>
          <w:bCs w:val="0"/>
        </w:rPr>
        <w:t>z=3</w:t>
      </w:r>
    </w:p>
    <w:p w14:paraId="26D73DBD" w14:textId="77777777" w:rsidR="00BA61F9" w:rsidRPr="009964DE" w:rsidRDefault="00BA61F9" w:rsidP="00BA61F9">
      <w:pPr>
        <w:ind w:left="336"/>
        <w:rPr>
          <w:rStyle w:val="Pogrubienie"/>
          <w:b w:val="0"/>
          <w:bCs w:val="0"/>
        </w:rPr>
      </w:pPr>
      <w:r w:rsidRPr="009964DE">
        <w:rPr>
          <w:rStyle w:val="Pogrubienie"/>
          <w:b w:val="0"/>
          <w:bCs w:val="0"/>
        </w:rPr>
        <w:t>y=4</w:t>
      </w:r>
    </w:p>
    <w:p w14:paraId="2A68525B" w14:textId="77777777" w:rsidR="00BA61F9" w:rsidRPr="009964DE" w:rsidRDefault="00BA61F9" w:rsidP="00BA61F9">
      <w:pPr>
        <w:ind w:left="336"/>
        <w:rPr>
          <w:rStyle w:val="Pogrubienie"/>
          <w:b w:val="0"/>
          <w:bCs w:val="0"/>
        </w:rPr>
      </w:pPr>
      <w:r w:rsidRPr="009964DE">
        <w:rPr>
          <w:rStyle w:val="Pogrubienie"/>
          <w:b w:val="0"/>
          <w:bCs w:val="0"/>
        </w:rPr>
        <w:t>x=y&lt;z and z&gt;y or y&gt; z and z&lt;y</w:t>
      </w:r>
    </w:p>
    <w:p w14:paraId="7F2C269A" w14:textId="77777777" w:rsidR="00BA61F9" w:rsidRPr="00E83DB5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r w:rsidRPr="00E83DB5">
        <w:rPr>
          <w:rStyle w:val="Pogrubienie"/>
          <w:b w:val="0"/>
          <w:bCs w:val="0"/>
          <w:lang w:val="en-US"/>
        </w:rPr>
        <w:t>print(x)</w:t>
      </w:r>
    </w:p>
    <w:p w14:paraId="5BD1CEF7" w14:textId="77777777" w:rsidR="00BA61F9" w:rsidRPr="00E83DB5" w:rsidRDefault="00BA61F9" w:rsidP="00BA61F9">
      <w:pPr>
        <w:ind w:left="336"/>
        <w:rPr>
          <w:rStyle w:val="Pogrubienie"/>
          <w:b w:val="0"/>
          <w:bCs w:val="0"/>
          <w:lang w:val="en-US"/>
        </w:rPr>
      </w:pPr>
    </w:p>
    <w:p w14:paraId="37BD1B6A" w14:textId="77777777" w:rsidR="00BA61F9" w:rsidRPr="00E83DB5" w:rsidRDefault="00E83DB5" w:rsidP="00BA61F9">
      <w:pPr>
        <w:rPr>
          <w:rStyle w:val="Pogrubienie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  <w:lang w:val="en-US"/>
          </w:rPr>
          <w:id w:val="-44724425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E83DB5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A61F9" w:rsidRPr="00E83DB5">
        <w:rPr>
          <w:rStyle w:val="Pogrubienie"/>
          <w:b w:val="0"/>
          <w:bCs w:val="0"/>
          <w:lang w:val="en-US"/>
        </w:rPr>
        <w:t xml:space="preserve"> False</w:t>
      </w:r>
      <w:r w:rsidR="00BA61F9" w:rsidRPr="00E83DB5">
        <w:rPr>
          <w:rStyle w:val="Pogrubienie"/>
          <w:b w:val="0"/>
          <w:bCs w:val="0"/>
          <w:lang w:val="en-US"/>
        </w:rPr>
        <w:tab/>
      </w:r>
      <w:r w:rsidR="00BA61F9" w:rsidRPr="00E83DB5">
        <w:rPr>
          <w:rStyle w:val="Pogrubienie"/>
          <w:b w:val="0"/>
          <w:bCs w:val="0"/>
          <w:lang w:val="en-US"/>
        </w:rPr>
        <w:tab/>
      </w:r>
    </w:p>
    <w:p w14:paraId="2565C4F7" w14:textId="1D1CAD3B" w:rsidR="00BA61F9" w:rsidRPr="00E83DB5" w:rsidRDefault="00E83DB5" w:rsidP="00BA61F9">
      <w:pPr>
        <w:rPr>
          <w:rStyle w:val="Pogrubienie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  <w:lang w:val="en-US"/>
          </w:rPr>
          <w:id w:val="-64366487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E83DB5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A61F9" w:rsidRPr="00E83DB5">
        <w:rPr>
          <w:rStyle w:val="Pogrubienie"/>
          <w:b w:val="0"/>
          <w:bCs w:val="0"/>
          <w:lang w:val="en-US"/>
        </w:rPr>
        <w:t xml:space="preserve"> True </w:t>
      </w:r>
      <w:r w:rsidR="00BA61F9" w:rsidRPr="00E83DB5">
        <w:rPr>
          <w:rStyle w:val="Pogrubienie"/>
          <w:b w:val="0"/>
          <w:bCs w:val="0"/>
          <w:lang w:val="en-US"/>
        </w:rPr>
        <w:tab/>
      </w:r>
    </w:p>
    <w:p w14:paraId="7A4FC490" w14:textId="77777777" w:rsidR="00BA61F9" w:rsidRPr="00E83DB5" w:rsidRDefault="00E83DB5" w:rsidP="00BA61F9">
      <w:pPr>
        <w:rPr>
          <w:rStyle w:val="Pogrubienie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  <w:lang w:val="en-US"/>
          </w:rPr>
          <w:id w:val="-173623058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E83DB5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A61F9" w:rsidRPr="00E83DB5">
        <w:rPr>
          <w:rStyle w:val="Pogrubienie"/>
          <w:b w:val="0"/>
          <w:bCs w:val="0"/>
          <w:lang w:val="en-US"/>
        </w:rPr>
        <w:t xml:space="preserve"> None </w:t>
      </w:r>
      <w:r w:rsidR="00BA61F9" w:rsidRPr="00E83DB5">
        <w:rPr>
          <w:rStyle w:val="Pogrubienie"/>
          <w:b w:val="0"/>
          <w:bCs w:val="0"/>
          <w:lang w:val="en-US"/>
        </w:rPr>
        <w:tab/>
      </w:r>
    </w:p>
    <w:p w14:paraId="1AFDBEA9" w14:textId="406EA05F" w:rsidR="00BA61F9" w:rsidRPr="009964DE" w:rsidRDefault="00E83DB5" w:rsidP="00BA61F9">
      <w:pPr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8600775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  <w:i/>
          <w:iCs/>
        </w:rPr>
        <w:t xml:space="preserve"> </w:t>
      </w:r>
      <w:r w:rsidR="00BA61F9" w:rsidRPr="009964DE">
        <w:rPr>
          <w:rStyle w:val="Pogrubienie"/>
          <w:b w:val="0"/>
          <w:bCs w:val="0"/>
        </w:rPr>
        <w:t>Instrukacja wygeneruje błąd</w:t>
      </w:r>
    </w:p>
    <w:p w14:paraId="419E9A50" w14:textId="7A2E18A3" w:rsidR="00BA61F9" w:rsidRPr="009964DE" w:rsidRDefault="00BA61F9" w:rsidP="00BA61F9">
      <w:pPr>
        <w:pStyle w:val="EgzaminPunktacja"/>
        <w:spacing w:after="0" w:line="240" w:lineRule="auto"/>
        <w:ind w:left="1068"/>
      </w:pPr>
      <w:r w:rsidRPr="009964DE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804821839"/>
          <w:placeholder>
            <w:docPart w:val="C8D2FD1239BB4D39854921EAEA1DA9FF"/>
          </w:placeholder>
          <w:text/>
        </w:sdtPr>
        <w:sdtEndPr/>
        <w:sdtContent>
          <w:r w:rsidRPr="009964DE">
            <w:rPr>
              <w:b/>
              <w:bCs/>
              <w:i/>
              <w:iCs/>
              <w:sz w:val="18"/>
              <w:szCs w:val="18"/>
            </w:rPr>
            <w:t>__</w:t>
          </w:r>
          <w:r w:rsidR="00E83DB5">
            <w:rPr>
              <w:b/>
              <w:bCs/>
              <w:i/>
              <w:iCs/>
              <w:sz w:val="18"/>
              <w:szCs w:val="18"/>
            </w:rPr>
            <w:t>1</w:t>
          </w:r>
          <w:r w:rsidRPr="009964DE">
            <w:rPr>
              <w:b/>
              <w:bCs/>
              <w:i/>
              <w:iCs/>
              <w:sz w:val="18"/>
              <w:szCs w:val="18"/>
            </w:rPr>
            <w:t>___</w:t>
          </w:r>
        </w:sdtContent>
      </w:sdt>
    </w:p>
    <w:p w14:paraId="246FFB5D" w14:textId="77777777" w:rsidR="00BA61F9" w:rsidRPr="009964DE" w:rsidRDefault="00BA61F9" w:rsidP="00BA61F9">
      <w:pPr>
        <w:rPr>
          <w:rStyle w:val="Pogrubienie"/>
          <w:b w:val="0"/>
          <w:bCs w:val="0"/>
        </w:rPr>
      </w:pPr>
    </w:p>
    <w:p w14:paraId="13882693" w14:textId="6F7D49CC" w:rsidR="00BA61F9" w:rsidRPr="009964DE" w:rsidRDefault="00BA61F9" w:rsidP="00BA61F9">
      <w:pPr>
        <w:rPr>
          <w:rStyle w:val="Pogrubienie"/>
          <w:b w:val="0"/>
          <w:bCs w:val="0"/>
        </w:rPr>
      </w:pPr>
    </w:p>
    <w:p w14:paraId="348510CB" w14:textId="6FE214FC" w:rsidR="00CD74D8" w:rsidRPr="009964DE" w:rsidRDefault="00CD74D8" w:rsidP="00BA61F9">
      <w:pPr>
        <w:rPr>
          <w:rStyle w:val="Pogrubienie"/>
          <w:b w:val="0"/>
          <w:bCs w:val="0"/>
        </w:rPr>
      </w:pPr>
    </w:p>
    <w:p w14:paraId="4F4BEE33" w14:textId="2EFDEEAC" w:rsidR="00CD74D8" w:rsidRPr="009964DE" w:rsidRDefault="00CD74D8" w:rsidP="00BA61F9">
      <w:pPr>
        <w:rPr>
          <w:rStyle w:val="Pogrubienie"/>
          <w:b w:val="0"/>
          <w:bCs w:val="0"/>
        </w:rPr>
      </w:pPr>
    </w:p>
    <w:p w14:paraId="5EBA15A6" w14:textId="23DD60FD" w:rsidR="00CD74D8" w:rsidRPr="009964DE" w:rsidRDefault="00CD74D8" w:rsidP="00BA61F9">
      <w:pPr>
        <w:rPr>
          <w:rStyle w:val="Pogrubienie"/>
          <w:b w:val="0"/>
          <w:bCs w:val="0"/>
        </w:rPr>
      </w:pPr>
    </w:p>
    <w:p w14:paraId="7EDEA206" w14:textId="3DFAB166" w:rsidR="00CD74D8" w:rsidRPr="009964DE" w:rsidRDefault="00CD74D8" w:rsidP="00BA61F9">
      <w:pPr>
        <w:rPr>
          <w:rStyle w:val="Pogrubienie"/>
          <w:b w:val="0"/>
          <w:bCs w:val="0"/>
        </w:rPr>
      </w:pPr>
    </w:p>
    <w:p w14:paraId="55745B36" w14:textId="6BDC198E" w:rsidR="00CD74D8" w:rsidRPr="009964DE" w:rsidRDefault="00CD74D8" w:rsidP="00BA61F9">
      <w:pPr>
        <w:rPr>
          <w:rStyle w:val="Pogrubienie"/>
          <w:b w:val="0"/>
          <w:bCs w:val="0"/>
        </w:rPr>
      </w:pPr>
    </w:p>
    <w:p w14:paraId="75CD4ED9" w14:textId="6056DB2F" w:rsidR="00CD74D8" w:rsidRPr="009964DE" w:rsidRDefault="00CD74D8" w:rsidP="00BA61F9">
      <w:pPr>
        <w:rPr>
          <w:rStyle w:val="Pogrubienie"/>
          <w:b w:val="0"/>
          <w:bCs w:val="0"/>
        </w:rPr>
      </w:pPr>
    </w:p>
    <w:p w14:paraId="7F2379C1" w14:textId="0F02DF98" w:rsidR="00CD74D8" w:rsidRPr="009964DE" w:rsidRDefault="00CD74D8" w:rsidP="00BA61F9">
      <w:pPr>
        <w:rPr>
          <w:rStyle w:val="Pogrubienie"/>
          <w:b w:val="0"/>
          <w:bCs w:val="0"/>
        </w:rPr>
      </w:pPr>
    </w:p>
    <w:p w14:paraId="7C489512" w14:textId="77777777" w:rsidR="00CD74D8" w:rsidRPr="009964DE" w:rsidRDefault="00CD74D8" w:rsidP="00BA61F9">
      <w:pPr>
        <w:rPr>
          <w:rStyle w:val="Pogrubienie"/>
          <w:b w:val="0"/>
          <w:bCs w:val="0"/>
        </w:rPr>
      </w:pPr>
    </w:p>
    <w:p w14:paraId="693C8C53" w14:textId="77777777" w:rsidR="00BA61F9" w:rsidRPr="009964DE" w:rsidRDefault="00BA61F9">
      <w:pPr>
        <w:pStyle w:val="Akapitzlist"/>
        <w:numPr>
          <w:ilvl w:val="0"/>
          <w:numId w:val="3"/>
        </w:numPr>
        <w:spacing w:after="0" w:line="240" w:lineRule="auto"/>
        <w:ind w:left="336"/>
        <w:rPr>
          <w:rStyle w:val="Pogrubienie"/>
          <w:rFonts w:ascii="Times New Roman" w:hAnsi="Times New Roman" w:cs="Times New Roman"/>
        </w:rPr>
      </w:pPr>
      <w:r w:rsidRPr="009964DE">
        <w:rPr>
          <w:rStyle w:val="Pogrubienie"/>
          <w:rFonts w:ascii="Times New Roman" w:hAnsi="Times New Roman" w:cs="Times New Roman"/>
        </w:rPr>
        <w:t>Przeanalizuj poniższy kod i wskaż prawdziwe zdanie</w:t>
      </w:r>
    </w:p>
    <w:p w14:paraId="52E02B76" w14:textId="77777777" w:rsidR="00BA61F9" w:rsidRPr="009964DE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nums=[1,2,3]</w:t>
      </w:r>
    </w:p>
    <w:p w14:paraId="7CF02980" w14:textId="77777777" w:rsidR="00BA61F9" w:rsidRPr="009964DE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vals=nums</w:t>
      </w:r>
    </w:p>
    <w:p w14:paraId="24751953" w14:textId="77777777" w:rsidR="00BA61F9" w:rsidRPr="009964DE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del vals[:]</w:t>
      </w:r>
    </w:p>
    <w:p w14:paraId="3B594883" w14:textId="77777777" w:rsidR="00BA61F9" w:rsidRPr="009964DE" w:rsidRDefault="00BA61F9" w:rsidP="00BA61F9">
      <w:pPr>
        <w:rPr>
          <w:rStyle w:val="Pogrubienie"/>
          <w:b w:val="0"/>
          <w:bCs w:val="0"/>
          <w:lang w:val="en-US"/>
        </w:rPr>
      </w:pPr>
    </w:p>
    <w:p w14:paraId="3D318B3F" w14:textId="77777777" w:rsidR="00BA61F9" w:rsidRPr="009964DE" w:rsidRDefault="00E83DB5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70355637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 xml:space="preserve"> nums i vals to rożne nazwy tej samej listy</w:t>
      </w:r>
      <w:r w:rsidR="00BA61F9" w:rsidRPr="009964DE">
        <w:rPr>
          <w:rStyle w:val="Pogrubienie"/>
          <w:b w:val="0"/>
          <w:bCs w:val="0"/>
        </w:rPr>
        <w:tab/>
      </w:r>
    </w:p>
    <w:p w14:paraId="6B3FAEBE" w14:textId="7B662E71" w:rsidR="00BA61F9" w:rsidRPr="009964DE" w:rsidRDefault="00E83DB5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6346751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 xml:space="preserve"> kod spowoduje błąd</w:t>
      </w:r>
    </w:p>
    <w:p w14:paraId="0CE01301" w14:textId="77777777" w:rsidR="00BA61F9" w:rsidRPr="009964DE" w:rsidRDefault="00E83DB5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79101190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 xml:space="preserve"> lista nums jest dłuższa od vals</w:t>
      </w:r>
      <w:r w:rsidR="00BA61F9" w:rsidRPr="009964DE">
        <w:rPr>
          <w:rStyle w:val="Pogrubienie"/>
          <w:b w:val="0"/>
          <w:bCs w:val="0"/>
        </w:rPr>
        <w:tab/>
      </w:r>
      <w:r w:rsidR="00BA61F9" w:rsidRPr="009964DE">
        <w:rPr>
          <w:rStyle w:val="Pogrubienie"/>
          <w:b w:val="0"/>
          <w:bCs w:val="0"/>
        </w:rPr>
        <w:tab/>
      </w:r>
      <w:r w:rsidR="00BA61F9" w:rsidRPr="009964DE">
        <w:rPr>
          <w:rStyle w:val="Pogrubienie"/>
          <w:b w:val="0"/>
          <w:bCs w:val="0"/>
        </w:rPr>
        <w:tab/>
      </w:r>
    </w:p>
    <w:p w14:paraId="051F911C" w14:textId="6897090D" w:rsidR="00BA61F9" w:rsidRPr="009964DE" w:rsidRDefault="00E83DB5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37821594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 xml:space="preserve"> nums i vals to różne listy</w:t>
      </w:r>
    </w:p>
    <w:p w14:paraId="50D569AB" w14:textId="2643B657" w:rsidR="00BA61F9" w:rsidRPr="009964DE" w:rsidRDefault="00BA61F9" w:rsidP="00BA61F9">
      <w:pPr>
        <w:ind w:firstLine="708"/>
        <w:rPr>
          <w:rStyle w:val="Pogrubienie"/>
          <w:b w:val="0"/>
          <w:bCs w:val="0"/>
        </w:rPr>
      </w:pPr>
    </w:p>
    <w:p w14:paraId="78B07E54" w14:textId="557413A8" w:rsidR="00BA61F9" w:rsidRPr="009964DE" w:rsidRDefault="00BA61F9" w:rsidP="00BA61F9">
      <w:pPr>
        <w:pStyle w:val="EgzaminPunktacja"/>
        <w:spacing w:after="0" w:line="240" w:lineRule="auto"/>
      </w:pPr>
      <w:r w:rsidRPr="009964DE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545808656"/>
          <w:placeholder>
            <w:docPart w:val="7D1DF5D5D6C74B32B8A0890F263276C1"/>
          </w:placeholder>
          <w:text/>
        </w:sdtPr>
        <w:sdtEndPr/>
        <w:sdtContent>
          <w:r w:rsidRPr="009964DE">
            <w:rPr>
              <w:b/>
              <w:bCs/>
              <w:i/>
              <w:iCs/>
              <w:sz w:val="18"/>
              <w:szCs w:val="18"/>
            </w:rPr>
            <w:t>_</w:t>
          </w:r>
          <w:r w:rsidR="00E83DB5">
            <w:rPr>
              <w:b/>
              <w:bCs/>
              <w:i/>
              <w:iCs/>
              <w:sz w:val="18"/>
              <w:szCs w:val="18"/>
            </w:rPr>
            <w:t>1</w:t>
          </w:r>
          <w:r w:rsidRPr="009964DE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C98B3C" w14:textId="77777777" w:rsidR="00BA61F9" w:rsidRPr="009964DE" w:rsidRDefault="00BA61F9">
      <w:pPr>
        <w:pStyle w:val="Akapitzlist"/>
        <w:numPr>
          <w:ilvl w:val="0"/>
          <w:numId w:val="3"/>
        </w:numPr>
        <w:spacing w:after="0" w:line="240" w:lineRule="auto"/>
        <w:ind w:left="336"/>
        <w:rPr>
          <w:rStyle w:val="Pogrubienie"/>
          <w:rFonts w:ascii="Times New Roman" w:hAnsi="Times New Roman" w:cs="Times New Roman"/>
        </w:rPr>
      </w:pPr>
      <w:r w:rsidRPr="009964DE">
        <w:rPr>
          <w:rStyle w:val="Pogrubienie"/>
          <w:rFonts w:ascii="Times New Roman" w:hAnsi="Times New Roman" w:cs="Times New Roman"/>
        </w:rPr>
        <w:t>Ile elementów przechowuje lista  lst po wykonaniu poniższego kodu ?</w:t>
      </w:r>
    </w:p>
    <w:p w14:paraId="15EF701D" w14:textId="77777777" w:rsidR="00BA61F9" w:rsidRPr="009964DE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r w:rsidRPr="009964DE">
        <w:rPr>
          <w:rStyle w:val="Pogrubienie"/>
          <w:b w:val="0"/>
          <w:bCs w:val="0"/>
          <w:lang w:val="en-US"/>
        </w:rPr>
        <w:t>lst=[i for i in range(-1,-2)]</w:t>
      </w:r>
    </w:p>
    <w:p w14:paraId="1DACD0FE" w14:textId="77777777" w:rsidR="00BA61F9" w:rsidRPr="009964DE" w:rsidRDefault="00BA61F9" w:rsidP="00BA61F9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</w:p>
    <w:p w14:paraId="26AFF930" w14:textId="77777777" w:rsidR="00BA61F9" w:rsidRPr="009964DE" w:rsidRDefault="00E83DB5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59671594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 xml:space="preserve"> dwa</w:t>
      </w:r>
      <w:r w:rsidR="00BA61F9" w:rsidRPr="009964DE">
        <w:rPr>
          <w:rStyle w:val="Pogrubienie"/>
          <w:b w:val="0"/>
          <w:bCs w:val="0"/>
        </w:rPr>
        <w:tab/>
      </w:r>
      <w:r w:rsidR="00BA61F9" w:rsidRPr="009964DE">
        <w:rPr>
          <w:rStyle w:val="Pogrubienie"/>
          <w:b w:val="0"/>
          <w:bCs w:val="0"/>
        </w:rPr>
        <w:tab/>
      </w:r>
    </w:p>
    <w:p w14:paraId="2B6C03B3" w14:textId="77777777" w:rsidR="00BA61F9" w:rsidRPr="009964DE" w:rsidRDefault="00E83DB5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88016632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 xml:space="preserve"> żadnego </w:t>
      </w:r>
      <w:r w:rsidR="00BA61F9" w:rsidRPr="009964DE">
        <w:rPr>
          <w:rStyle w:val="Pogrubienie"/>
          <w:b w:val="0"/>
          <w:bCs w:val="0"/>
        </w:rPr>
        <w:tab/>
      </w:r>
      <w:r w:rsidR="00BA61F9" w:rsidRPr="009964DE">
        <w:rPr>
          <w:rStyle w:val="Pogrubienie"/>
          <w:b w:val="0"/>
          <w:bCs w:val="0"/>
        </w:rPr>
        <w:tab/>
      </w:r>
    </w:p>
    <w:p w14:paraId="703BF26D" w14:textId="77777777" w:rsidR="00BA61F9" w:rsidRPr="009964DE" w:rsidRDefault="00E83DB5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74364637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> jeden</w:t>
      </w:r>
      <w:r w:rsidR="00BA61F9" w:rsidRPr="009964DE">
        <w:rPr>
          <w:rStyle w:val="Pogrubienie"/>
          <w:b w:val="0"/>
          <w:bCs w:val="0"/>
        </w:rPr>
        <w:tab/>
        <w:t xml:space="preserve"> </w:t>
      </w:r>
      <w:r w:rsidR="00BA61F9" w:rsidRPr="009964DE">
        <w:rPr>
          <w:rStyle w:val="Pogrubienie"/>
          <w:b w:val="0"/>
          <w:bCs w:val="0"/>
        </w:rPr>
        <w:tab/>
      </w:r>
    </w:p>
    <w:p w14:paraId="09DA6C8E" w14:textId="7C11FF40" w:rsidR="00BA61F9" w:rsidRPr="009964DE" w:rsidRDefault="00E83DB5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9189288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9964DE">
        <w:rPr>
          <w:rStyle w:val="Pogrubienie"/>
          <w:b w:val="0"/>
          <w:bCs w:val="0"/>
        </w:rPr>
        <w:t xml:space="preserve"> Instrukacja wygeneruje bład</w:t>
      </w:r>
    </w:p>
    <w:p w14:paraId="5367C81F" w14:textId="61230A57" w:rsidR="00BA61F9" w:rsidRPr="009964DE" w:rsidRDefault="00BA61F9" w:rsidP="00BA61F9">
      <w:pPr>
        <w:pStyle w:val="EgzaminPunktacja"/>
        <w:spacing w:after="0" w:line="240" w:lineRule="auto"/>
      </w:pPr>
      <w:r w:rsidRPr="009964DE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273757447"/>
          <w:placeholder>
            <w:docPart w:val="1A75CAADDADF40559FFB79CE7804BF63"/>
          </w:placeholder>
          <w:text/>
        </w:sdtPr>
        <w:sdtEndPr/>
        <w:sdtContent>
          <w:r w:rsidRPr="009964DE">
            <w:rPr>
              <w:b/>
              <w:bCs/>
              <w:i/>
              <w:iCs/>
              <w:sz w:val="18"/>
              <w:szCs w:val="18"/>
            </w:rPr>
            <w:t>__</w:t>
          </w:r>
          <w:r w:rsidR="00E83DB5">
            <w:rPr>
              <w:b/>
              <w:bCs/>
              <w:i/>
              <w:iCs/>
              <w:sz w:val="18"/>
              <w:szCs w:val="18"/>
            </w:rPr>
            <w:t>1</w:t>
          </w:r>
          <w:r w:rsidRPr="009964DE">
            <w:rPr>
              <w:b/>
              <w:bCs/>
              <w:i/>
              <w:iCs/>
              <w:sz w:val="18"/>
              <w:szCs w:val="18"/>
            </w:rPr>
            <w:t>___</w:t>
          </w:r>
        </w:sdtContent>
      </w:sdt>
    </w:p>
    <w:p w14:paraId="135FF870" w14:textId="77777777" w:rsidR="00BA61F9" w:rsidRPr="009964DE" w:rsidRDefault="00BA61F9" w:rsidP="00BA61F9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</w:rPr>
      </w:pPr>
    </w:p>
    <w:p w14:paraId="63CA9177" w14:textId="77777777" w:rsidR="00BA61F9" w:rsidRPr="009964DE" w:rsidRDefault="00BA61F9">
      <w:pPr>
        <w:pStyle w:val="Akapitzlist"/>
        <w:numPr>
          <w:ilvl w:val="0"/>
          <w:numId w:val="3"/>
        </w:numPr>
        <w:spacing w:after="0" w:line="240" w:lineRule="auto"/>
        <w:ind w:left="336"/>
        <w:rPr>
          <w:rStyle w:val="Pogrubienie"/>
          <w:rFonts w:ascii="Times New Roman" w:hAnsi="Times New Roman" w:cs="Times New Roman"/>
        </w:rPr>
      </w:pPr>
      <w:r w:rsidRPr="009964DE">
        <w:rPr>
          <w:rStyle w:val="Pogrubienie"/>
          <w:rFonts w:ascii="Times New Roman" w:hAnsi="Times New Roman" w:cs="Times New Roman"/>
        </w:rPr>
        <w:t>Co wydrukuje  poniższy fragment kodu na konsoli</w:t>
      </w:r>
    </w:p>
    <w:p w14:paraId="6D3B6595" w14:textId="77777777" w:rsidR="00BA61F9" w:rsidRPr="009964DE" w:rsidRDefault="00BA61F9" w:rsidP="00BA61F9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r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>print("a","b","c" ,sep='sep')</w:t>
      </w:r>
    </w:p>
    <w:p w14:paraId="1AB4FFCA" w14:textId="77777777" w:rsidR="00BA61F9" w:rsidRPr="009964DE" w:rsidRDefault="00BA61F9" w:rsidP="00BA61F9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</w:p>
    <w:p w14:paraId="038D1CC2" w14:textId="77777777" w:rsidR="00BA61F9" w:rsidRPr="009964DE" w:rsidRDefault="00E83DB5" w:rsidP="00BA61F9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-28172349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E83DB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asepbsepcsep</w:t>
      </w:r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</w:p>
    <w:p w14:paraId="51143C9B" w14:textId="77777777" w:rsidR="00BA61F9" w:rsidRPr="009964DE" w:rsidRDefault="00E83DB5" w:rsidP="00BA61F9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-135626367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E83DB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abc </w:t>
      </w:r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</w:p>
    <w:p w14:paraId="7DBB20F3" w14:textId="77777777" w:rsidR="00BA61F9" w:rsidRPr="009964DE" w:rsidRDefault="00E83DB5" w:rsidP="00BA61F9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5501988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E83DB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a b c</w:t>
      </w:r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  <w:t xml:space="preserve"> </w:t>
      </w:r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</w:p>
    <w:p w14:paraId="2CC5A933" w14:textId="35F7F84F" w:rsidR="00BA61F9" w:rsidRPr="009964DE" w:rsidRDefault="00E83DB5" w:rsidP="00BA61F9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50063624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A61F9" w:rsidRPr="009964DE">
            <w:rPr>
              <w:rFonts w:ascii="MS Gothic" w:eastAsia="MS Gothic" w:hAnsi="MS Gothic" w:hint="eastAsia"/>
            </w:rPr>
            <w:t>☐</w:t>
          </w:r>
        </w:sdtContent>
      </w:sdt>
      <w:r w:rsidR="00BA61F9" w:rsidRPr="009964DE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asepbsepc</w:t>
      </w:r>
    </w:p>
    <w:p w14:paraId="4B98508A" w14:textId="1850A48B" w:rsidR="00BA61F9" w:rsidRDefault="00BA61F9" w:rsidP="00BA61F9">
      <w:pPr>
        <w:pStyle w:val="EgzaminPunktacja"/>
        <w:spacing w:after="0" w:line="240" w:lineRule="auto"/>
      </w:pPr>
      <w:r w:rsidRPr="009964DE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3460894"/>
          <w:placeholder>
            <w:docPart w:val="64519331E349443B8D19BFC11DE3812A"/>
          </w:placeholder>
          <w:text/>
        </w:sdtPr>
        <w:sdtEndPr/>
        <w:sdtContent>
          <w:r w:rsidRPr="009964DE">
            <w:rPr>
              <w:b/>
              <w:bCs/>
              <w:i/>
              <w:iCs/>
              <w:sz w:val="18"/>
              <w:szCs w:val="18"/>
            </w:rPr>
            <w:t>__</w:t>
          </w:r>
          <w:r w:rsidR="00E83DB5">
            <w:rPr>
              <w:b/>
              <w:bCs/>
              <w:i/>
              <w:iCs/>
              <w:sz w:val="18"/>
              <w:szCs w:val="18"/>
            </w:rPr>
            <w:t>1</w:t>
          </w:r>
          <w:r w:rsidRPr="009964DE">
            <w:rPr>
              <w:b/>
              <w:bCs/>
              <w:i/>
              <w:iCs/>
              <w:sz w:val="18"/>
              <w:szCs w:val="18"/>
            </w:rPr>
            <w:t>___</w:t>
          </w:r>
        </w:sdtContent>
      </w:sdt>
    </w:p>
    <w:p w14:paraId="268F252F" w14:textId="77777777" w:rsidR="00BA61F9" w:rsidRPr="00B96C18" w:rsidRDefault="00BA61F9" w:rsidP="00174471">
      <w:pPr>
        <w:rPr>
          <w:sz w:val="12"/>
          <w:szCs w:val="12"/>
        </w:rPr>
      </w:pPr>
    </w:p>
    <w:sectPr w:rsidR="00BA61F9" w:rsidRPr="00B96C18" w:rsidSect="00F81698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FEAC0" w14:textId="77777777" w:rsidR="0033586A" w:rsidRDefault="0033586A">
      <w:r>
        <w:separator/>
      </w:r>
    </w:p>
  </w:endnote>
  <w:endnote w:type="continuationSeparator" w:id="0">
    <w:p w14:paraId="0BFC3717" w14:textId="77777777" w:rsidR="0033586A" w:rsidRDefault="0033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D67CC" w14:textId="77777777" w:rsidR="0033586A" w:rsidRDefault="0033586A">
      <w:r>
        <w:separator/>
      </w:r>
    </w:p>
  </w:footnote>
  <w:footnote w:type="continuationSeparator" w:id="0">
    <w:p w14:paraId="03DFF5C2" w14:textId="77777777" w:rsidR="0033586A" w:rsidRDefault="00335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C96C03"/>
    <w:multiLevelType w:val="hybridMultilevel"/>
    <w:tmpl w:val="A00E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8226">
    <w:abstractNumId w:val="0"/>
  </w:num>
  <w:num w:numId="2" w16cid:durableId="1668054149">
    <w:abstractNumId w:val="14"/>
  </w:num>
  <w:num w:numId="3" w16cid:durableId="181391122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27D19"/>
    <w:rsid w:val="00093645"/>
    <w:rsid w:val="000B0B28"/>
    <w:rsid w:val="000F6E1D"/>
    <w:rsid w:val="00103C43"/>
    <w:rsid w:val="001520A1"/>
    <w:rsid w:val="00174471"/>
    <w:rsid w:val="00177898"/>
    <w:rsid w:val="001D4A39"/>
    <w:rsid w:val="001D6649"/>
    <w:rsid w:val="002052E7"/>
    <w:rsid w:val="002163E7"/>
    <w:rsid w:val="00231E7F"/>
    <w:rsid w:val="0026195B"/>
    <w:rsid w:val="002655B4"/>
    <w:rsid w:val="002777B6"/>
    <w:rsid w:val="00284A57"/>
    <w:rsid w:val="002A5AB2"/>
    <w:rsid w:val="002E2A1E"/>
    <w:rsid w:val="002E68BB"/>
    <w:rsid w:val="00303625"/>
    <w:rsid w:val="003056BB"/>
    <w:rsid w:val="00313B71"/>
    <w:rsid w:val="0032612C"/>
    <w:rsid w:val="00334747"/>
    <w:rsid w:val="0033586A"/>
    <w:rsid w:val="00340E9E"/>
    <w:rsid w:val="003563A4"/>
    <w:rsid w:val="003604AA"/>
    <w:rsid w:val="00362F03"/>
    <w:rsid w:val="003A64EF"/>
    <w:rsid w:val="003A7780"/>
    <w:rsid w:val="003D4239"/>
    <w:rsid w:val="003E51B2"/>
    <w:rsid w:val="003F0836"/>
    <w:rsid w:val="00444211"/>
    <w:rsid w:val="004525A6"/>
    <w:rsid w:val="00484F3F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65867"/>
    <w:rsid w:val="005752F2"/>
    <w:rsid w:val="00592F84"/>
    <w:rsid w:val="005A573E"/>
    <w:rsid w:val="005F38ED"/>
    <w:rsid w:val="005F5521"/>
    <w:rsid w:val="00624A70"/>
    <w:rsid w:val="006A2159"/>
    <w:rsid w:val="006A673D"/>
    <w:rsid w:val="0070580E"/>
    <w:rsid w:val="007143F6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677B"/>
    <w:rsid w:val="00826E6D"/>
    <w:rsid w:val="008276A7"/>
    <w:rsid w:val="00892FA5"/>
    <w:rsid w:val="008B0BAB"/>
    <w:rsid w:val="008C12C2"/>
    <w:rsid w:val="008C290C"/>
    <w:rsid w:val="00941721"/>
    <w:rsid w:val="0096437D"/>
    <w:rsid w:val="009964DE"/>
    <w:rsid w:val="0099666E"/>
    <w:rsid w:val="009C4F8A"/>
    <w:rsid w:val="009D2DDC"/>
    <w:rsid w:val="00A20A25"/>
    <w:rsid w:val="00A31727"/>
    <w:rsid w:val="00A330B2"/>
    <w:rsid w:val="00A7772F"/>
    <w:rsid w:val="00A838D3"/>
    <w:rsid w:val="00AD0555"/>
    <w:rsid w:val="00AF185C"/>
    <w:rsid w:val="00B373BB"/>
    <w:rsid w:val="00B96C18"/>
    <w:rsid w:val="00BA1832"/>
    <w:rsid w:val="00BA61F9"/>
    <w:rsid w:val="00BB49EA"/>
    <w:rsid w:val="00BB5017"/>
    <w:rsid w:val="00BC3DBA"/>
    <w:rsid w:val="00BC5BC9"/>
    <w:rsid w:val="00CA546A"/>
    <w:rsid w:val="00CC3AA9"/>
    <w:rsid w:val="00CD74D8"/>
    <w:rsid w:val="00CE0327"/>
    <w:rsid w:val="00CE4112"/>
    <w:rsid w:val="00D0425F"/>
    <w:rsid w:val="00D1555C"/>
    <w:rsid w:val="00D33072"/>
    <w:rsid w:val="00D4779E"/>
    <w:rsid w:val="00D73B2F"/>
    <w:rsid w:val="00D7427C"/>
    <w:rsid w:val="00DA68C2"/>
    <w:rsid w:val="00DA6B0B"/>
    <w:rsid w:val="00DA7BE0"/>
    <w:rsid w:val="00DC7AE4"/>
    <w:rsid w:val="00E05BFD"/>
    <w:rsid w:val="00E83DB5"/>
    <w:rsid w:val="00EB3505"/>
    <w:rsid w:val="00EC2D6F"/>
    <w:rsid w:val="00ED3580"/>
    <w:rsid w:val="00EE216A"/>
    <w:rsid w:val="00EF7C07"/>
    <w:rsid w:val="00F00705"/>
    <w:rsid w:val="00F17FB5"/>
    <w:rsid w:val="00F20A00"/>
    <w:rsid w:val="00F628E6"/>
    <w:rsid w:val="00F64329"/>
    <w:rsid w:val="00F712B6"/>
    <w:rsid w:val="00F81698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character" w:styleId="Pogrubienie">
    <w:name w:val="Strong"/>
    <w:basedOn w:val="Domylnaczcionkaakapitu"/>
    <w:qFormat/>
    <w:rsid w:val="00BA6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068D7DA380470E9E074A5818BF62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AAB7C1B-F390-48C0-AF3A-821A592521DC}"/>
      </w:docPartPr>
      <w:docPartBody>
        <w:p w:rsidR="00B416A9" w:rsidRDefault="00C87E09" w:rsidP="00C87E09">
          <w:pPr>
            <w:pStyle w:val="AB068D7DA380470E9E074A5818BF62B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D7C94D425D4C13A67748F9A58B72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CD0EDA-DF7E-461A-811F-8DE8317DF581}"/>
      </w:docPartPr>
      <w:docPartBody>
        <w:p w:rsidR="00B416A9" w:rsidRDefault="00C87E09" w:rsidP="00C87E09">
          <w:pPr>
            <w:pStyle w:val="0DD7C94D425D4C13A67748F9A58B721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9B9B53816914A9AB25FE17C041373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9F2AFD-0010-4FB6-8FA3-4E2C5466571F}"/>
      </w:docPartPr>
      <w:docPartBody>
        <w:p w:rsidR="00B416A9" w:rsidRDefault="00C87E09" w:rsidP="00C87E09">
          <w:pPr>
            <w:pStyle w:val="49B9B53816914A9AB25FE17C0413733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FFD005BE33D4898B6F263CD6EA9D5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749526-F74F-4DAF-827A-5955C659CB17}"/>
      </w:docPartPr>
      <w:docPartBody>
        <w:p w:rsidR="00B416A9" w:rsidRDefault="00C87E09" w:rsidP="00C87E09">
          <w:pPr>
            <w:pStyle w:val="CFFD005BE33D4898B6F263CD6EA9D59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7BC8F74DC9840919A05DCDC82F034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1A9091-EAC9-4DC7-87FA-E9FC32305B69}"/>
      </w:docPartPr>
      <w:docPartBody>
        <w:p w:rsidR="00B416A9" w:rsidRDefault="00C87E09" w:rsidP="00C87E09">
          <w:pPr>
            <w:pStyle w:val="77BC8F74DC9840919A05DCDC82F0342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C5415DC06604D0CB6A2E2CAB0C0DCB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BD72FA-3B74-4B12-988A-345F51218591}"/>
      </w:docPartPr>
      <w:docPartBody>
        <w:p w:rsidR="00B416A9" w:rsidRDefault="00C87E09" w:rsidP="00C87E09">
          <w:pPr>
            <w:pStyle w:val="AC5415DC06604D0CB6A2E2CAB0C0DCB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8D2FD1239BB4D39854921EAEA1DA9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C2BCAD-0BEB-48D7-9E08-65E5D68C33B4}"/>
      </w:docPartPr>
      <w:docPartBody>
        <w:p w:rsidR="00B416A9" w:rsidRDefault="00C87E09" w:rsidP="00C87E09">
          <w:pPr>
            <w:pStyle w:val="C8D2FD1239BB4D39854921EAEA1DA9F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D1DF5D5D6C74B32B8A0890F263276C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FFA2640-FC13-477C-ADB4-46494AE7D689}"/>
      </w:docPartPr>
      <w:docPartBody>
        <w:p w:rsidR="00B416A9" w:rsidRDefault="00C87E09" w:rsidP="00C87E09">
          <w:pPr>
            <w:pStyle w:val="7D1DF5D5D6C74B32B8A0890F263276C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A75CAADDADF40559FFB79CE7804BF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9746EE-8F5D-4C48-B66E-43C6A38D4A66}"/>
      </w:docPartPr>
      <w:docPartBody>
        <w:p w:rsidR="00B416A9" w:rsidRDefault="00C87E09" w:rsidP="00C87E09">
          <w:pPr>
            <w:pStyle w:val="1A75CAADDADF40559FFB79CE7804BF6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4519331E349443B8D19BFC11DE381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3F5E305-AFE8-49E1-8394-4C7CDE8722A4}"/>
      </w:docPartPr>
      <w:docPartBody>
        <w:p w:rsidR="00B416A9" w:rsidRDefault="00C87E09" w:rsidP="00C87E09">
          <w:pPr>
            <w:pStyle w:val="64519331E349443B8D19BFC11DE3812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B26B25C474E46B1ACC143D3CCDB26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52EF71-41A2-4502-AAA7-B17556F99AD0}"/>
      </w:docPartPr>
      <w:docPartBody>
        <w:p w:rsidR="00C76CBD" w:rsidRDefault="00342B0E" w:rsidP="00342B0E">
          <w:pPr>
            <w:pStyle w:val="FB26B25C474E46B1ACC143D3CCDB26EC"/>
          </w:pPr>
          <w:r w:rsidRPr="00EC1447">
            <w:rPr>
              <w:rStyle w:val="Tekstzastpczy"/>
              <w:highlight w:val="yellow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0216E2"/>
    <w:rsid w:val="00063436"/>
    <w:rsid w:val="00103C43"/>
    <w:rsid w:val="00234E54"/>
    <w:rsid w:val="00326DFE"/>
    <w:rsid w:val="00342B0E"/>
    <w:rsid w:val="004146AA"/>
    <w:rsid w:val="00484F3F"/>
    <w:rsid w:val="00551546"/>
    <w:rsid w:val="00592F84"/>
    <w:rsid w:val="005B05E9"/>
    <w:rsid w:val="005B540F"/>
    <w:rsid w:val="005D143E"/>
    <w:rsid w:val="00661C2D"/>
    <w:rsid w:val="007D1CA6"/>
    <w:rsid w:val="008A55C2"/>
    <w:rsid w:val="008C290C"/>
    <w:rsid w:val="009A0E5B"/>
    <w:rsid w:val="00A43C90"/>
    <w:rsid w:val="00B416A9"/>
    <w:rsid w:val="00BA014D"/>
    <w:rsid w:val="00BF20B2"/>
    <w:rsid w:val="00C76CBD"/>
    <w:rsid w:val="00C87E09"/>
    <w:rsid w:val="00EA0334"/>
    <w:rsid w:val="00ED3580"/>
    <w:rsid w:val="00F1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42B0E"/>
    <w:rPr>
      <w:color w:val="808080"/>
    </w:rPr>
  </w:style>
  <w:style w:type="paragraph" w:customStyle="1" w:styleId="AB068D7DA380470E9E074A5818BF62BA">
    <w:name w:val="AB068D7DA380470E9E074A5818BF62BA"/>
    <w:rsid w:val="00C87E09"/>
  </w:style>
  <w:style w:type="paragraph" w:customStyle="1" w:styleId="0DD7C94D425D4C13A67748F9A58B721E">
    <w:name w:val="0DD7C94D425D4C13A67748F9A58B721E"/>
    <w:rsid w:val="00C87E09"/>
  </w:style>
  <w:style w:type="paragraph" w:customStyle="1" w:styleId="49B9B53816914A9AB25FE17C04137335">
    <w:name w:val="49B9B53816914A9AB25FE17C04137335"/>
    <w:rsid w:val="00C87E09"/>
  </w:style>
  <w:style w:type="paragraph" w:customStyle="1" w:styleId="CFFD005BE33D4898B6F263CD6EA9D593">
    <w:name w:val="CFFD005BE33D4898B6F263CD6EA9D593"/>
    <w:rsid w:val="00C87E09"/>
  </w:style>
  <w:style w:type="paragraph" w:customStyle="1" w:styleId="77BC8F74DC9840919A05DCDC82F03423">
    <w:name w:val="77BC8F74DC9840919A05DCDC82F03423"/>
    <w:rsid w:val="00C87E09"/>
  </w:style>
  <w:style w:type="paragraph" w:customStyle="1" w:styleId="AC5415DC06604D0CB6A2E2CAB0C0DCBE">
    <w:name w:val="AC5415DC06604D0CB6A2E2CAB0C0DCBE"/>
    <w:rsid w:val="00C87E09"/>
  </w:style>
  <w:style w:type="paragraph" w:customStyle="1" w:styleId="C8D2FD1239BB4D39854921EAEA1DA9FF">
    <w:name w:val="C8D2FD1239BB4D39854921EAEA1DA9FF"/>
    <w:rsid w:val="00C87E09"/>
  </w:style>
  <w:style w:type="paragraph" w:customStyle="1" w:styleId="7D1DF5D5D6C74B32B8A0890F263276C1">
    <w:name w:val="7D1DF5D5D6C74B32B8A0890F263276C1"/>
    <w:rsid w:val="00C87E09"/>
  </w:style>
  <w:style w:type="paragraph" w:customStyle="1" w:styleId="1A75CAADDADF40559FFB79CE7804BF63">
    <w:name w:val="1A75CAADDADF40559FFB79CE7804BF63"/>
    <w:rsid w:val="00C87E09"/>
  </w:style>
  <w:style w:type="paragraph" w:customStyle="1" w:styleId="64519331E349443B8D19BFC11DE3812A">
    <w:name w:val="64519331E349443B8D19BFC11DE3812A"/>
    <w:rsid w:val="00C87E09"/>
  </w:style>
  <w:style w:type="paragraph" w:customStyle="1" w:styleId="FB26B25C474E46B1ACC143D3CCDB26EC">
    <w:name w:val="FB26B25C474E46B1ACC143D3CCDB26EC"/>
    <w:rsid w:val="00342B0E"/>
    <w:rPr>
      <w:kern w:val="2"/>
      <w14:ligatures w14:val="standardContextual"/>
    </w:rPr>
  </w:style>
  <w:style w:type="paragraph" w:customStyle="1" w:styleId="4EFD647220874173848901BEE81063BE">
    <w:name w:val="4EFD647220874173848901BEE81063BE"/>
    <w:rsid w:val="00342B0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Mariusz Gola</cp:lastModifiedBy>
  <cp:revision>4</cp:revision>
  <cp:lastPrinted>2009-12-03T13:50:00Z</cp:lastPrinted>
  <dcterms:created xsi:type="dcterms:W3CDTF">2024-12-06T10:18:00Z</dcterms:created>
  <dcterms:modified xsi:type="dcterms:W3CDTF">2024-12-20T10:06:00Z</dcterms:modified>
</cp:coreProperties>
</file>